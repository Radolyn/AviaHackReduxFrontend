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7EC6" w14:textId="4400FCB5" w:rsidR="00A9204E" w:rsidRDefault="00401A59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Клиентский электронный документооборот в авиации</w:t>
      </w:r>
    </w:p>
    <w:p w14:paraId="74EB8A63" w14:textId="0B28E19E" w:rsidR="00401A59" w:rsidRDefault="00401A59">
      <w:pPr>
        <w:rPr>
          <w:sz w:val="30"/>
          <w:szCs w:val="30"/>
          <w:lang w:val="ru-RU"/>
        </w:rPr>
      </w:pPr>
    </w:p>
    <w:p w14:paraId="3A64225F" w14:textId="27D8011F" w:rsidR="00401A59" w:rsidRDefault="00401A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</w:t>
      </w:r>
    </w:p>
    <w:p w14:paraId="5253D645" w14:textId="048ED5AE" w:rsidR="00401A59" w:rsidRDefault="00401A59">
      <w:pPr>
        <w:rPr>
          <w:sz w:val="28"/>
          <w:szCs w:val="28"/>
          <w:lang w:val="ru-RU"/>
        </w:rPr>
      </w:pPr>
    </w:p>
    <w:p w14:paraId="76A82523" w14:textId="23AD10D9" w:rsidR="00401A59" w:rsidRPr="00401A59" w:rsidRDefault="00401A59">
      <w:pPr>
        <w:rPr>
          <w:lang w:val="ru-RU"/>
        </w:rPr>
      </w:pPr>
      <w:r>
        <w:rPr>
          <w:lang w:val="ru-RU"/>
        </w:rPr>
        <w:t>Имеются в виду документы, нужные для подписания некоторого вида услуг в аэропорте.</w:t>
      </w:r>
    </w:p>
    <w:p w14:paraId="0C1E95C8" w14:textId="77777777" w:rsidR="00401A59" w:rsidRDefault="00401A59">
      <w:pPr>
        <w:rPr>
          <w:sz w:val="28"/>
          <w:szCs w:val="28"/>
          <w:lang w:val="ru-RU"/>
        </w:rPr>
      </w:pPr>
    </w:p>
    <w:p w14:paraId="192715DC" w14:textId="626429F0" w:rsidR="00401A59" w:rsidRDefault="00401A59" w:rsidP="00401A59">
      <w:pPr>
        <w:rPr>
          <w:lang w:val="ru-RU"/>
        </w:rPr>
      </w:pPr>
      <w:r w:rsidRPr="00401A59">
        <w:rPr>
          <w:lang w:val="ru-RU"/>
        </w:rPr>
        <w:t>В настоящее время в большинство организаций предлагают установить собственное приложение и далее</w:t>
      </w:r>
      <w:r>
        <w:rPr>
          <w:lang w:val="ru-RU"/>
        </w:rPr>
        <w:t xml:space="preserve"> </w:t>
      </w:r>
      <w:r w:rsidRPr="00401A59">
        <w:rPr>
          <w:lang w:val="ru-RU"/>
        </w:rPr>
        <w:t>подписывать документы путем нажатия кнопки «Подписать», либо подписью пальцем на</w:t>
      </w:r>
      <w:r>
        <w:rPr>
          <w:lang w:val="ru-RU"/>
        </w:rPr>
        <w:t xml:space="preserve"> </w:t>
      </w:r>
      <w:r w:rsidRPr="00401A59">
        <w:rPr>
          <w:lang w:val="ru-RU"/>
        </w:rPr>
        <w:t>экране.</w:t>
      </w:r>
      <w:r>
        <w:rPr>
          <w:lang w:val="ru-RU"/>
        </w:rPr>
        <w:t xml:space="preserve"> </w:t>
      </w:r>
      <w:r w:rsidRPr="00401A59">
        <w:rPr>
          <w:lang w:val="ru-RU"/>
        </w:rPr>
        <w:t>В результате у клиента бывает много установленных приложений,</w:t>
      </w:r>
      <w:r>
        <w:rPr>
          <w:lang w:val="ru-RU"/>
        </w:rPr>
        <w:t xml:space="preserve"> с которыми неудобно одновременно взаимодействовать =</w:t>
      </w:r>
      <w:r w:rsidRPr="00401A59">
        <w:rPr>
          <w:lang w:val="ru-RU"/>
        </w:rPr>
        <w:t>&gt;</w:t>
      </w:r>
      <w:r>
        <w:rPr>
          <w:lang w:val="ru-RU"/>
        </w:rPr>
        <w:t xml:space="preserve"> долго, совершенно не удобно</w:t>
      </w:r>
    </w:p>
    <w:p w14:paraId="37A9C071" w14:textId="06488A3E" w:rsidR="00401A59" w:rsidRDefault="00401A59" w:rsidP="00401A59">
      <w:pPr>
        <w:rPr>
          <w:lang w:val="ru-RU"/>
        </w:rPr>
      </w:pPr>
    </w:p>
    <w:p w14:paraId="27EC222D" w14:textId="2E0B294B" w:rsidR="00401A59" w:rsidRDefault="00401A59" w:rsidP="00401A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</w:t>
      </w:r>
    </w:p>
    <w:p w14:paraId="7D3BECCC" w14:textId="7EF8440B" w:rsidR="00401A59" w:rsidRDefault="00401A59" w:rsidP="00401A59">
      <w:pPr>
        <w:rPr>
          <w:sz w:val="28"/>
          <w:szCs w:val="28"/>
          <w:lang w:val="ru-RU"/>
        </w:rPr>
      </w:pPr>
    </w:p>
    <w:p w14:paraId="1557569B" w14:textId="39285BDF" w:rsidR="00401A59" w:rsidRDefault="00401A59" w:rsidP="00401A59">
      <w:pPr>
        <w:rPr>
          <w:lang w:val="ru-RU"/>
        </w:rPr>
      </w:pPr>
      <w:r>
        <w:rPr>
          <w:lang w:val="ru-RU"/>
        </w:rPr>
        <w:t>Разработка масштабируем</w:t>
      </w:r>
      <w:r w:rsidR="00424914">
        <w:rPr>
          <w:lang w:val="ru-RU"/>
        </w:rPr>
        <w:t>ого</w:t>
      </w:r>
      <w:r>
        <w:rPr>
          <w:lang w:val="ru-RU"/>
        </w:rPr>
        <w:t xml:space="preserve"> клиентск</w:t>
      </w:r>
      <w:r w:rsidR="00424914">
        <w:rPr>
          <w:lang w:val="ru-RU"/>
        </w:rPr>
        <w:t>ого</w:t>
      </w:r>
      <w:r>
        <w:rPr>
          <w:lang w:val="ru-RU"/>
        </w:rPr>
        <w:t xml:space="preserve"> виджет</w:t>
      </w:r>
      <w:r w:rsidR="00424914">
        <w:rPr>
          <w:lang w:val="ru-RU"/>
        </w:rPr>
        <w:t>а</w:t>
      </w:r>
      <w:r>
        <w:rPr>
          <w:lang w:val="ru-RU"/>
        </w:rPr>
        <w:t>, не требующ</w:t>
      </w:r>
      <w:r w:rsidR="00424914">
        <w:rPr>
          <w:lang w:val="ru-RU"/>
        </w:rPr>
        <w:t>его</w:t>
      </w:r>
      <w:r>
        <w:rPr>
          <w:lang w:val="ru-RU"/>
        </w:rPr>
        <w:t xml:space="preserve"> установки дополнительных инструментов и приложений и позволяющ</w:t>
      </w:r>
      <w:r w:rsidR="00424914">
        <w:rPr>
          <w:lang w:val="ru-RU"/>
        </w:rPr>
        <w:t>его</w:t>
      </w:r>
      <w:r>
        <w:rPr>
          <w:lang w:val="ru-RU"/>
        </w:rPr>
        <w:t xml:space="preserve"> быстро подписывать необходимы</w:t>
      </w:r>
      <w:r w:rsidR="005847B4">
        <w:rPr>
          <w:lang w:val="ru-RU"/>
        </w:rPr>
        <w:t>е</w:t>
      </w:r>
      <w:r>
        <w:rPr>
          <w:lang w:val="ru-RU"/>
        </w:rPr>
        <w:t xml:space="preserve"> документы</w:t>
      </w:r>
    </w:p>
    <w:p w14:paraId="6E899CFE" w14:textId="3058A506" w:rsidR="005847B4" w:rsidRDefault="005847B4" w:rsidP="00401A59">
      <w:pPr>
        <w:rPr>
          <w:lang w:val="ru-RU"/>
        </w:rPr>
      </w:pPr>
    </w:p>
    <w:p w14:paraId="53BFAE9F" w14:textId="03DB8172" w:rsidR="005847B4" w:rsidRPr="00D52BEC" w:rsidRDefault="005847B4" w:rsidP="00401A59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Задачи</w:t>
      </w:r>
      <w:r w:rsidR="00D52BEC">
        <w:rPr>
          <w:sz w:val="28"/>
          <w:szCs w:val="28"/>
        </w:rPr>
        <w:t xml:space="preserve"> (</w:t>
      </w:r>
      <w:r w:rsidR="00D52BEC">
        <w:rPr>
          <w:sz w:val="28"/>
          <w:szCs w:val="28"/>
          <w:lang w:val="ru-RU"/>
        </w:rPr>
        <w:t>этапы разработки)</w:t>
      </w:r>
    </w:p>
    <w:p w14:paraId="174D7223" w14:textId="11205779" w:rsidR="005847B4" w:rsidRDefault="005847B4" w:rsidP="00401A59">
      <w:pPr>
        <w:rPr>
          <w:sz w:val="28"/>
          <w:szCs w:val="28"/>
          <w:lang w:val="ru-RU"/>
        </w:rPr>
      </w:pPr>
    </w:p>
    <w:p w14:paraId="56E18605" w14:textId="65D97D48" w:rsidR="005847B4" w:rsidRDefault="005847B4" w:rsidP="005847B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 основе имеющихся данных, разработать систему аккаунтов + авторизация</w:t>
      </w:r>
    </w:p>
    <w:p w14:paraId="63A8311C" w14:textId="6A5B4CE0" w:rsidR="005847B4" w:rsidRDefault="00D52BEC" w:rsidP="00D52BE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Авторизация по номеру телефона</w:t>
      </w:r>
    </w:p>
    <w:p w14:paraId="4BA11FDD" w14:textId="1701AFA2" w:rsidR="00D52BEC" w:rsidRDefault="00D52BEC" w:rsidP="00D52BE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Авторизация по номеру посадочного талона</w:t>
      </w:r>
    </w:p>
    <w:p w14:paraId="36BB9CB0" w14:textId="0496EA33" w:rsidR="00D52BEC" w:rsidRPr="00D52BEC" w:rsidRDefault="00D52BEC" w:rsidP="00D52BE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Личный кабинет</w:t>
      </w:r>
    </w:p>
    <w:p w14:paraId="26B9ABB8" w14:textId="2CA34A45" w:rsidR="005847B4" w:rsidRPr="00D52BEC" w:rsidRDefault="005847B4" w:rsidP="005847B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Разработать дизайн сайта</w:t>
      </w:r>
    </w:p>
    <w:p w14:paraId="0F650532" w14:textId="474BF7E2" w:rsid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Главная страница с темой</w:t>
      </w:r>
    </w:p>
    <w:p w14:paraId="48716A66" w14:textId="25B5E22F" w:rsid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Авторизация по номеру телефона</w:t>
      </w:r>
    </w:p>
    <w:p w14:paraId="4DB2FAF1" w14:textId="150854A4" w:rsid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Авторизация по номеру посадного талона</w:t>
      </w:r>
    </w:p>
    <w:p w14:paraId="7BA3E354" w14:textId="4B42E138" w:rsid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Личный кабинет</w:t>
      </w:r>
    </w:p>
    <w:p w14:paraId="5FC6F124" w14:textId="19A18D86" w:rsid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Список услуг</w:t>
      </w:r>
    </w:p>
    <w:p w14:paraId="65BF1649" w14:textId="0144CDCB" w:rsidR="00D52BEC" w:rsidRPr="00D52BEC" w:rsidRDefault="00D52BEC" w:rsidP="00D52BE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Модальное окно с превью документа и полем для подписи</w:t>
      </w:r>
    </w:p>
    <w:p w14:paraId="594D1D5B" w14:textId="5D978EBA" w:rsidR="005847B4" w:rsidRDefault="00D52BEC" w:rsidP="005847B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Воплотить дизайн в </w:t>
      </w:r>
      <w:r w:rsidR="00424914">
        <w:rPr>
          <w:lang w:val="ru-RU"/>
        </w:rPr>
        <w:t>сайте</w:t>
      </w:r>
    </w:p>
    <w:p w14:paraId="51AF4A18" w14:textId="44F42A4E" w:rsidR="004F4E81" w:rsidRPr="005847B4" w:rsidRDefault="004F4E81" w:rsidP="005847B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Генерация </w:t>
      </w:r>
      <w:r>
        <w:t>QR</w:t>
      </w:r>
      <w:r w:rsidRPr="004F4E81">
        <w:rPr>
          <w:lang w:val="ru-RU"/>
        </w:rPr>
        <w:t>-</w:t>
      </w:r>
      <w:r>
        <w:rPr>
          <w:lang w:val="ru-RU"/>
        </w:rPr>
        <w:t>кодов для отдельных услуг</w:t>
      </w:r>
    </w:p>
    <w:sectPr w:rsidR="004F4E81" w:rsidRPr="0058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041DB"/>
    <w:multiLevelType w:val="hybridMultilevel"/>
    <w:tmpl w:val="499C7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7D62E7"/>
    <w:multiLevelType w:val="hybridMultilevel"/>
    <w:tmpl w:val="03947E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F833690"/>
    <w:multiLevelType w:val="hybridMultilevel"/>
    <w:tmpl w:val="07DC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876C6F"/>
    <w:multiLevelType w:val="hybridMultilevel"/>
    <w:tmpl w:val="6BC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0"/>
  </w:num>
  <w:num w:numId="22">
    <w:abstractNumId w:val="12"/>
  </w:num>
  <w:num w:numId="23">
    <w:abstractNumId w:val="26"/>
  </w:num>
  <w:num w:numId="24">
    <w:abstractNumId w:val="21"/>
  </w:num>
  <w:num w:numId="25">
    <w:abstractNumId w:val="1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59"/>
    <w:rsid w:val="00401A59"/>
    <w:rsid w:val="00424914"/>
    <w:rsid w:val="004F4E81"/>
    <w:rsid w:val="005847B4"/>
    <w:rsid w:val="00645252"/>
    <w:rsid w:val="006D3D74"/>
    <w:rsid w:val="0083569A"/>
    <w:rsid w:val="00A9204E"/>
    <w:rsid w:val="00D5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87C0"/>
  <w15:chartTrackingRefBased/>
  <w15:docId w15:val="{1ED682C9-CCFD-4F6A-8428-691C7903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8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AEDC1EA1-CD56-4631-BEBD-583F41E61BDB%7d\%7b8A5A9F36-FAFE-429D-96DF-04DEE8875B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{8A5A9F36-FAFE-429D-96DF-04DEE8875B0F}tf02786999_win32.dotx</Template>
  <TotalTime>72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2021-09-29T18:26:00Z</dcterms:created>
  <dcterms:modified xsi:type="dcterms:W3CDTF">2021-09-29T19:44:00Z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